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CA6" w:rsidRPr="004F4CA6" w:rsidRDefault="00D41808" w:rsidP="004F4CA6">
      <w:pPr>
        <w:pStyle w:val="Puesto"/>
        <w:rPr>
          <w:rFonts w:ascii="Calibri" w:hAnsi="Calibri"/>
          <w:noProof/>
          <w:color w:val="099BDD"/>
          <w:sz w:val="32"/>
          <w:szCs w:val="32"/>
          <w:lang w:val="es-ES"/>
        </w:rPr>
      </w:pPr>
      <w:r w:rsidRPr="004F4CA6">
        <w:rPr>
          <w:rFonts w:ascii="Calibri" w:hAnsi="Calibri"/>
          <w:noProof/>
          <w:color w:val="099BDD"/>
          <w:sz w:val="48"/>
          <w:szCs w:val="48"/>
          <w:lang w:val="es-ES"/>
        </w:rPr>
        <w:t>Guión</w:t>
      </w:r>
      <w:r w:rsidR="00FA3EEA" w:rsidRPr="004F4CA6">
        <w:rPr>
          <w:rFonts w:ascii="Calibri" w:hAnsi="Calibri"/>
          <w:noProof/>
          <w:color w:val="099BDD"/>
          <w:sz w:val="48"/>
          <w:szCs w:val="48"/>
          <w:lang w:val="es-ES"/>
        </w:rPr>
        <w:t>: Los misterios que alberga tu casa</w:t>
      </w:r>
      <w:r w:rsidR="00FA3EEA" w:rsidRPr="004F4CA6">
        <w:rPr>
          <w:rFonts w:ascii="Calibri" w:hAnsi="Calibri"/>
          <w:noProof/>
          <w:color w:val="099BDD"/>
          <w:sz w:val="32"/>
          <w:szCs w:val="32"/>
          <w:lang w:val="es-ES"/>
        </w:rPr>
        <w:t>.</w:t>
      </w:r>
    </w:p>
    <w:p w:rsidR="00D41808" w:rsidRPr="004F4CA6" w:rsidRDefault="00D41808" w:rsidP="004F4CA6">
      <w:pPr>
        <w:spacing w:line="240" w:lineRule="auto"/>
        <w:rPr>
          <w:noProof/>
          <w:sz w:val="20"/>
          <w:szCs w:val="20"/>
          <w:lang w:val="es-ES"/>
        </w:rPr>
      </w:pPr>
      <w:r w:rsidRPr="004F4CA6">
        <w:rPr>
          <w:noProof/>
          <w:sz w:val="20"/>
          <w:szCs w:val="20"/>
          <w:lang w:val="es-ES"/>
        </w:rPr>
        <w:t>Es tarde en la noche, estas durmiendo y de repente una sed salvaje te ataca y te despierta. Tienes que decidir si salir a la oscuridad aterradora de tu casa y atravesar los peligros que en ella habitan para llegar a la cocina por un vaso de agua o volverte a dormir y aguantar la sed.</w:t>
      </w:r>
    </w:p>
    <w:p w:rsidR="00D41808" w:rsidRPr="004F4CA6" w:rsidRDefault="00D41808" w:rsidP="004F4CA6">
      <w:pPr>
        <w:spacing w:line="240" w:lineRule="auto"/>
        <w:rPr>
          <w:noProof/>
          <w:sz w:val="20"/>
          <w:szCs w:val="20"/>
          <w:lang w:val="es-ES"/>
        </w:rPr>
      </w:pPr>
      <w:r w:rsidRPr="004F4CA6">
        <w:rPr>
          <w:noProof/>
          <w:sz w:val="20"/>
          <w:szCs w:val="20"/>
          <w:lang w:val="es-ES"/>
        </w:rPr>
        <w:t>Aguantar la sed: Tratas de volverte a dormir, pero no logras conciliar el sueño ya que la sed tortura tu garganta. Como no dormiste te levantas tarde y no logras llegar a tiempo al parcial de cálculo.  Game over.</w:t>
      </w:r>
    </w:p>
    <w:p w:rsidR="00FA3EEA" w:rsidRPr="004F4CA6" w:rsidRDefault="00D41808" w:rsidP="004F4CA6">
      <w:pPr>
        <w:spacing w:line="240" w:lineRule="auto"/>
        <w:rPr>
          <w:noProof/>
          <w:sz w:val="20"/>
          <w:szCs w:val="20"/>
          <w:lang w:val="es-ES"/>
        </w:rPr>
      </w:pPr>
      <w:r w:rsidRPr="004F4CA6">
        <w:rPr>
          <w:noProof/>
          <w:sz w:val="20"/>
          <w:szCs w:val="20"/>
          <w:lang w:val="es-ES"/>
        </w:rPr>
        <w:t>Salir: L</w:t>
      </w:r>
      <w:r w:rsidR="00FA3EEA" w:rsidRPr="004F4CA6">
        <w:rPr>
          <w:noProof/>
          <w:sz w:val="20"/>
          <w:szCs w:val="20"/>
          <w:lang w:val="es-ES"/>
        </w:rPr>
        <w:t>legas a la cocina sana y salva y llenas tu vaso agua.</w:t>
      </w:r>
    </w:p>
    <w:p w:rsidR="00D41808" w:rsidRPr="004F4CA6" w:rsidRDefault="00FA3EEA" w:rsidP="004F4CA6">
      <w:pPr>
        <w:spacing w:line="240" w:lineRule="auto"/>
        <w:rPr>
          <w:noProof/>
          <w:sz w:val="20"/>
          <w:szCs w:val="20"/>
          <w:lang w:val="es-ES"/>
        </w:rPr>
      </w:pPr>
      <w:r w:rsidRPr="004F4CA6">
        <w:rPr>
          <w:noProof/>
          <w:sz w:val="20"/>
          <w:szCs w:val="20"/>
          <w:lang w:val="es-ES"/>
        </w:rPr>
        <w:t>P</w:t>
      </w:r>
      <w:r w:rsidR="00D41808" w:rsidRPr="004F4CA6">
        <w:rPr>
          <w:noProof/>
          <w:sz w:val="20"/>
          <w:szCs w:val="20"/>
          <w:lang w:val="es-ES"/>
        </w:rPr>
        <w:t>ero ves que algo se mueve entre los sillones de la sala. Decide: Vas a investigar o sales corriendo a tu habitación a esconderte bajo tu cobijita.</w:t>
      </w:r>
    </w:p>
    <w:p w:rsidR="00D41808" w:rsidRPr="004F4CA6" w:rsidRDefault="00D41808" w:rsidP="004F4CA6">
      <w:pPr>
        <w:spacing w:line="240" w:lineRule="auto"/>
        <w:rPr>
          <w:noProof/>
          <w:sz w:val="20"/>
          <w:szCs w:val="20"/>
          <w:lang w:val="es-ES"/>
        </w:rPr>
      </w:pPr>
      <w:r w:rsidRPr="004F4CA6">
        <w:rPr>
          <w:noProof/>
          <w:sz w:val="20"/>
          <w:szCs w:val="20"/>
          <w:lang w:val="es-ES"/>
        </w:rPr>
        <w:t xml:space="preserve">Esconderse: </w:t>
      </w:r>
      <w:bookmarkStart w:id="0" w:name="_GoBack"/>
      <w:r w:rsidRPr="004F4CA6">
        <w:rPr>
          <w:noProof/>
          <w:sz w:val="20"/>
          <w:szCs w:val="20"/>
          <w:lang w:val="es-ES"/>
        </w:rPr>
        <w:t>resulta que la sombra era un ladrón y por cobarde te quedaste sin la usb donde estaba tu trabajo final de Proyecto</w:t>
      </w:r>
      <w:r w:rsidR="00FA3EEA" w:rsidRPr="004F4CA6">
        <w:rPr>
          <w:noProof/>
          <w:sz w:val="20"/>
          <w:szCs w:val="20"/>
          <w:lang w:val="es-ES"/>
        </w:rPr>
        <w:t xml:space="preserve"> que era para el otro día</w:t>
      </w:r>
      <w:r w:rsidRPr="004F4CA6">
        <w:rPr>
          <w:noProof/>
          <w:sz w:val="20"/>
          <w:szCs w:val="20"/>
          <w:lang w:val="es-ES"/>
        </w:rPr>
        <w:t>. Game OVER</w:t>
      </w:r>
    </w:p>
    <w:bookmarkEnd w:id="0"/>
    <w:p w:rsidR="00FA3EEA" w:rsidRPr="004F4CA6" w:rsidRDefault="00D41808" w:rsidP="004F4CA6">
      <w:pPr>
        <w:spacing w:line="240" w:lineRule="auto"/>
        <w:rPr>
          <w:noProof/>
          <w:sz w:val="20"/>
          <w:szCs w:val="20"/>
          <w:lang w:val="es-ES"/>
        </w:rPr>
      </w:pPr>
      <w:r w:rsidRPr="004F4CA6">
        <w:rPr>
          <w:noProof/>
          <w:sz w:val="20"/>
          <w:szCs w:val="20"/>
          <w:lang w:val="es-ES"/>
        </w:rPr>
        <w:t>Investigar: No te puedes enfrentar ante el ser misterioso solo.</w:t>
      </w:r>
    </w:p>
    <w:p w:rsidR="00D41808" w:rsidRPr="004F4CA6" w:rsidRDefault="00D41808" w:rsidP="004F4CA6">
      <w:pPr>
        <w:spacing w:line="240" w:lineRule="auto"/>
        <w:rPr>
          <w:noProof/>
          <w:sz w:val="20"/>
          <w:szCs w:val="20"/>
          <w:lang w:val="es-ES"/>
        </w:rPr>
      </w:pPr>
      <w:r w:rsidRPr="004F4CA6">
        <w:rPr>
          <w:noProof/>
          <w:sz w:val="20"/>
          <w:szCs w:val="20"/>
          <w:lang w:val="es-ES"/>
        </w:rPr>
        <w:t xml:space="preserve"> Decide: Llamas a la policia, </w:t>
      </w:r>
      <w:r w:rsidR="00FA3EEA" w:rsidRPr="004F4CA6">
        <w:rPr>
          <w:noProof/>
          <w:sz w:val="20"/>
          <w:szCs w:val="20"/>
          <w:lang w:val="es-ES"/>
        </w:rPr>
        <w:t>l</w:t>
      </w:r>
      <w:r w:rsidRPr="004F4CA6">
        <w:rPr>
          <w:noProof/>
          <w:sz w:val="20"/>
          <w:szCs w:val="20"/>
          <w:lang w:val="es-ES"/>
        </w:rPr>
        <w:t>o enfrentas en compañía de un palo de escoba o dialogas con el ente invasor de tu sala.</w:t>
      </w:r>
    </w:p>
    <w:p w:rsidR="00FA3EEA" w:rsidRPr="004F4CA6" w:rsidRDefault="00D41808" w:rsidP="004F4CA6">
      <w:pPr>
        <w:spacing w:line="240" w:lineRule="auto"/>
        <w:rPr>
          <w:noProof/>
          <w:sz w:val="20"/>
          <w:szCs w:val="20"/>
          <w:lang w:val="es-ES"/>
        </w:rPr>
      </w:pPr>
      <w:r w:rsidRPr="004F4CA6">
        <w:rPr>
          <w:noProof/>
          <w:sz w:val="20"/>
          <w:szCs w:val="20"/>
          <w:lang w:val="es-ES"/>
        </w:rPr>
        <w:t>Llama a la policia:</w:t>
      </w:r>
    </w:p>
    <w:p w:rsidR="00D41808" w:rsidRPr="004F4CA6" w:rsidRDefault="00FA3EEA" w:rsidP="004F4CA6">
      <w:pPr>
        <w:spacing w:line="240" w:lineRule="auto"/>
        <w:rPr>
          <w:noProof/>
          <w:sz w:val="20"/>
          <w:szCs w:val="20"/>
          <w:lang w:val="es-ES"/>
        </w:rPr>
      </w:pPr>
      <w:r w:rsidRPr="004F4CA6">
        <w:rPr>
          <w:noProof/>
          <w:sz w:val="20"/>
          <w:szCs w:val="20"/>
          <w:lang w:val="es-ES"/>
        </w:rPr>
        <w:t>-</w:t>
      </w:r>
      <w:r w:rsidR="00D41808" w:rsidRPr="004F4CA6">
        <w:rPr>
          <w:noProof/>
          <w:sz w:val="20"/>
          <w:szCs w:val="20"/>
          <w:lang w:val="es-ES"/>
        </w:rPr>
        <w:t xml:space="preserve"> Alo policía, hay una sombra en mi casa, probablmente un secuestrador, nescesito ayud</w:t>
      </w:r>
      <w:r w:rsidRPr="004F4CA6">
        <w:rPr>
          <w:noProof/>
          <w:sz w:val="20"/>
          <w:szCs w:val="20"/>
          <w:lang w:val="es-ES"/>
        </w:rPr>
        <w:t xml:space="preserve">a urgente, tengo mucho miedo y </w:t>
      </w:r>
      <w:r w:rsidR="00D41808" w:rsidRPr="004F4CA6">
        <w:rPr>
          <w:noProof/>
          <w:sz w:val="20"/>
          <w:szCs w:val="20"/>
          <w:lang w:val="es-ES"/>
        </w:rPr>
        <w:t>e esta acercando a mi, noooo</w:t>
      </w:r>
    </w:p>
    <w:p w:rsidR="00D41808" w:rsidRPr="004F4CA6" w:rsidRDefault="00FA3EEA" w:rsidP="004F4CA6">
      <w:pPr>
        <w:spacing w:line="240" w:lineRule="auto"/>
        <w:rPr>
          <w:noProof/>
          <w:sz w:val="20"/>
          <w:szCs w:val="20"/>
          <w:lang w:val="es-ES"/>
        </w:rPr>
      </w:pPr>
      <w:r w:rsidRPr="004F4CA6">
        <w:rPr>
          <w:noProof/>
          <w:sz w:val="20"/>
          <w:szCs w:val="20"/>
          <w:lang w:val="es-ES"/>
        </w:rPr>
        <w:t>-</w:t>
      </w:r>
      <w:r w:rsidR="00D41808" w:rsidRPr="004F4CA6">
        <w:rPr>
          <w:noProof/>
          <w:sz w:val="20"/>
          <w:szCs w:val="20"/>
          <w:lang w:val="es-ES"/>
        </w:rPr>
        <w:t>Manuela, usted que hace hablando por telefono a esta hora, castigada.</w:t>
      </w:r>
    </w:p>
    <w:p w:rsidR="00D41808" w:rsidRPr="004F4CA6" w:rsidRDefault="00D41808" w:rsidP="004F4CA6">
      <w:pPr>
        <w:spacing w:line="240" w:lineRule="auto"/>
        <w:rPr>
          <w:noProof/>
          <w:sz w:val="20"/>
          <w:szCs w:val="20"/>
          <w:lang w:val="es-ES"/>
        </w:rPr>
      </w:pPr>
      <w:r w:rsidRPr="004F4CA6">
        <w:rPr>
          <w:noProof/>
          <w:sz w:val="20"/>
          <w:szCs w:val="20"/>
          <w:lang w:val="es-ES"/>
        </w:rPr>
        <w:t>Resulta que la sombra era tu madre buscando unas pastillas..</w:t>
      </w:r>
    </w:p>
    <w:p w:rsidR="00FA3EEA" w:rsidRPr="004F4CA6" w:rsidRDefault="00D41808" w:rsidP="004F4CA6">
      <w:pPr>
        <w:spacing w:line="240" w:lineRule="auto"/>
        <w:rPr>
          <w:noProof/>
          <w:sz w:val="20"/>
          <w:szCs w:val="20"/>
          <w:lang w:val="es-ES"/>
        </w:rPr>
      </w:pPr>
      <w:r w:rsidRPr="004F4CA6">
        <w:rPr>
          <w:noProof/>
          <w:sz w:val="20"/>
          <w:szCs w:val="20"/>
          <w:lang w:val="es-ES"/>
        </w:rPr>
        <w:t>Lo enfrentas. Ya que estas mas seguro</w:t>
      </w:r>
      <w:r w:rsidR="00FA3EEA" w:rsidRPr="004F4CA6">
        <w:rPr>
          <w:noProof/>
          <w:sz w:val="20"/>
          <w:szCs w:val="20"/>
          <w:lang w:val="es-ES"/>
        </w:rPr>
        <w:t xml:space="preserve"> con la escoba como arma</w:t>
      </w:r>
      <w:r w:rsidRPr="004F4CA6">
        <w:rPr>
          <w:noProof/>
          <w:sz w:val="20"/>
          <w:szCs w:val="20"/>
          <w:lang w:val="es-ES"/>
        </w:rPr>
        <w:t xml:space="preserve">, invocas a tu ninja interior y le das un buen golpe a la sombra. </w:t>
      </w:r>
    </w:p>
    <w:p w:rsidR="00FA3EEA" w:rsidRPr="004F4CA6" w:rsidRDefault="00FA3EEA" w:rsidP="004F4CA6">
      <w:pPr>
        <w:spacing w:line="240" w:lineRule="auto"/>
        <w:rPr>
          <w:noProof/>
          <w:sz w:val="20"/>
          <w:szCs w:val="20"/>
          <w:lang w:val="es-ES"/>
        </w:rPr>
      </w:pPr>
      <w:r w:rsidRPr="004F4CA6">
        <w:rPr>
          <w:noProof/>
          <w:sz w:val="20"/>
          <w:szCs w:val="20"/>
          <w:lang w:val="es-ES"/>
        </w:rPr>
        <w:t>-Ayyy que pasa!!</w:t>
      </w:r>
    </w:p>
    <w:p w:rsidR="00D41808" w:rsidRPr="004F4CA6" w:rsidRDefault="00FA3EEA" w:rsidP="004F4CA6">
      <w:pPr>
        <w:spacing w:line="240" w:lineRule="auto"/>
        <w:rPr>
          <w:noProof/>
          <w:sz w:val="20"/>
          <w:szCs w:val="20"/>
          <w:lang w:val="es-ES"/>
        </w:rPr>
      </w:pPr>
      <w:r w:rsidRPr="004F4CA6">
        <w:rPr>
          <w:noProof/>
          <w:sz w:val="20"/>
          <w:szCs w:val="20"/>
          <w:lang w:val="es-ES"/>
        </w:rPr>
        <w:t>-</w:t>
      </w:r>
      <w:r w:rsidR="00D41808" w:rsidRPr="004F4CA6">
        <w:rPr>
          <w:noProof/>
          <w:sz w:val="20"/>
          <w:szCs w:val="20"/>
          <w:lang w:val="es-ES"/>
        </w:rPr>
        <w:t>Pa lo siento mucho!! Pense que eras un ladrón.</w:t>
      </w:r>
    </w:p>
    <w:p w:rsidR="00D41808" w:rsidRPr="004F4CA6" w:rsidRDefault="00FA3EEA" w:rsidP="004F4CA6">
      <w:pPr>
        <w:spacing w:line="240" w:lineRule="auto"/>
        <w:rPr>
          <w:noProof/>
          <w:sz w:val="20"/>
          <w:szCs w:val="20"/>
          <w:lang w:val="es-ES"/>
        </w:rPr>
      </w:pPr>
      <w:r w:rsidRPr="004F4CA6">
        <w:rPr>
          <w:noProof/>
          <w:sz w:val="20"/>
          <w:szCs w:val="20"/>
          <w:lang w:val="es-ES"/>
        </w:rPr>
        <w:t>-</w:t>
      </w:r>
      <w:r w:rsidR="00D41808" w:rsidRPr="004F4CA6">
        <w:rPr>
          <w:noProof/>
          <w:sz w:val="20"/>
          <w:szCs w:val="20"/>
          <w:lang w:val="es-ES"/>
        </w:rPr>
        <w:t xml:space="preserve">Cual ladron ni que nada vaya acuestese mejor… ahhh </w:t>
      </w:r>
    </w:p>
    <w:p w:rsidR="00FA3EEA" w:rsidRPr="004F4CA6" w:rsidRDefault="00D41808" w:rsidP="004F4CA6">
      <w:pPr>
        <w:spacing w:line="240" w:lineRule="auto"/>
        <w:rPr>
          <w:noProof/>
          <w:sz w:val="20"/>
          <w:szCs w:val="20"/>
          <w:lang w:val="es-ES"/>
        </w:rPr>
      </w:pPr>
      <w:r w:rsidRPr="004F4CA6">
        <w:rPr>
          <w:noProof/>
          <w:sz w:val="20"/>
          <w:szCs w:val="20"/>
          <w:lang w:val="es-ES"/>
        </w:rPr>
        <w:t xml:space="preserve">Dialogas: </w:t>
      </w:r>
    </w:p>
    <w:p w:rsidR="00D41808" w:rsidRPr="004F4CA6" w:rsidRDefault="00FA3EEA" w:rsidP="004F4CA6">
      <w:pPr>
        <w:spacing w:line="240" w:lineRule="auto"/>
        <w:rPr>
          <w:noProof/>
          <w:sz w:val="20"/>
          <w:szCs w:val="20"/>
          <w:lang w:val="es-ES"/>
        </w:rPr>
      </w:pPr>
      <w:r w:rsidRPr="004F4CA6">
        <w:rPr>
          <w:noProof/>
          <w:sz w:val="20"/>
          <w:szCs w:val="20"/>
          <w:lang w:val="es-ES"/>
        </w:rPr>
        <w:t>-</w:t>
      </w:r>
      <w:r w:rsidR="00D41808" w:rsidRPr="004F4CA6">
        <w:rPr>
          <w:noProof/>
          <w:sz w:val="20"/>
          <w:szCs w:val="20"/>
          <w:lang w:val="es-ES"/>
        </w:rPr>
        <w:t>Buenas noches, que se le ofrece.</w:t>
      </w:r>
    </w:p>
    <w:p w:rsidR="00D41808" w:rsidRPr="004F4CA6" w:rsidRDefault="00FA3EEA" w:rsidP="004F4CA6">
      <w:pPr>
        <w:spacing w:line="240" w:lineRule="auto"/>
        <w:rPr>
          <w:noProof/>
          <w:sz w:val="20"/>
          <w:szCs w:val="20"/>
          <w:lang w:val="es-ES"/>
        </w:rPr>
      </w:pPr>
      <w:r w:rsidRPr="004F4CA6">
        <w:rPr>
          <w:noProof/>
          <w:sz w:val="20"/>
          <w:szCs w:val="20"/>
          <w:lang w:val="es-ES"/>
        </w:rPr>
        <w:t>-</w:t>
      </w:r>
      <w:r w:rsidR="00D41808" w:rsidRPr="004F4CA6">
        <w:rPr>
          <w:noProof/>
          <w:sz w:val="20"/>
          <w:szCs w:val="20"/>
          <w:lang w:val="es-ES"/>
        </w:rPr>
        <w:t>MMm solo quería un poco de agua.</w:t>
      </w:r>
    </w:p>
    <w:p w:rsidR="00D41808" w:rsidRPr="004F4CA6" w:rsidRDefault="00FA3EEA" w:rsidP="004F4CA6">
      <w:pPr>
        <w:spacing w:line="240" w:lineRule="auto"/>
        <w:rPr>
          <w:noProof/>
          <w:sz w:val="20"/>
          <w:szCs w:val="20"/>
          <w:lang w:val="es-ES"/>
        </w:rPr>
      </w:pPr>
      <w:r w:rsidRPr="004F4CA6">
        <w:rPr>
          <w:noProof/>
          <w:sz w:val="20"/>
          <w:szCs w:val="20"/>
          <w:lang w:val="es-ES"/>
        </w:rPr>
        <w:t>-</w:t>
      </w:r>
      <w:r w:rsidR="00D41808" w:rsidRPr="004F4CA6">
        <w:rPr>
          <w:noProof/>
          <w:sz w:val="20"/>
          <w:szCs w:val="20"/>
          <w:lang w:val="es-ES"/>
        </w:rPr>
        <w:t>Pues mire, tome un poco de la mia.</w:t>
      </w:r>
    </w:p>
    <w:p w:rsidR="00D41808" w:rsidRPr="004F4CA6" w:rsidRDefault="00FA3EEA" w:rsidP="004F4CA6">
      <w:pPr>
        <w:spacing w:line="240" w:lineRule="auto"/>
        <w:rPr>
          <w:noProof/>
          <w:sz w:val="20"/>
          <w:szCs w:val="20"/>
          <w:lang w:val="es-ES"/>
        </w:rPr>
      </w:pPr>
      <w:r w:rsidRPr="004F4CA6">
        <w:rPr>
          <w:noProof/>
          <w:sz w:val="20"/>
          <w:szCs w:val="20"/>
          <w:lang w:val="es-ES"/>
        </w:rPr>
        <w:t>-</w:t>
      </w:r>
      <w:r w:rsidR="00D41808" w:rsidRPr="004F4CA6">
        <w:rPr>
          <w:noProof/>
          <w:sz w:val="20"/>
          <w:szCs w:val="20"/>
          <w:lang w:val="es-ES"/>
        </w:rPr>
        <w:t xml:space="preserve">La </w:t>
      </w:r>
      <w:r w:rsidRPr="004F4CA6">
        <w:rPr>
          <w:noProof/>
          <w:sz w:val="20"/>
          <w:szCs w:val="20"/>
          <w:lang w:val="es-ES"/>
        </w:rPr>
        <w:t>sombra abre la puerta de tu casa y se va.</w:t>
      </w:r>
    </w:p>
    <w:p w:rsidR="004F4CA6" w:rsidRDefault="00D41808" w:rsidP="004F4CA6">
      <w:pPr>
        <w:spacing w:line="240" w:lineRule="auto"/>
        <w:rPr>
          <w:noProof/>
          <w:sz w:val="20"/>
          <w:szCs w:val="20"/>
          <w:lang w:val="es-ES"/>
        </w:rPr>
      </w:pPr>
      <w:r w:rsidRPr="004F4CA6">
        <w:rPr>
          <w:noProof/>
          <w:sz w:val="20"/>
          <w:szCs w:val="20"/>
          <w:lang w:val="es-ES"/>
        </w:rPr>
        <w:t xml:space="preserve">Vuelves a tu cama ya sin sed, pero confundido si eso </w:t>
      </w:r>
      <w:r w:rsidR="004F4CA6" w:rsidRPr="004F4CA6">
        <w:rPr>
          <w:noProof/>
          <w:sz w:val="20"/>
          <w:szCs w:val="20"/>
          <w:lang w:val="es-ES"/>
        </w:rPr>
        <w:t>fue un sueño o pasó en realidad.</w:t>
      </w:r>
    </w:p>
    <w:p w:rsidR="004F4CA6" w:rsidRDefault="004F4CA6" w:rsidP="004F4CA6">
      <w:pPr>
        <w:spacing w:line="240" w:lineRule="auto"/>
        <w:rPr>
          <w:noProof/>
          <w:sz w:val="20"/>
          <w:szCs w:val="20"/>
          <w:lang w:val="es-ES"/>
        </w:rPr>
      </w:pPr>
    </w:p>
    <w:p w:rsidR="004F4CA6" w:rsidRPr="004F4CA6" w:rsidRDefault="004F4CA6" w:rsidP="004F4CA6">
      <w:pPr>
        <w:pStyle w:val="Ttulo1"/>
        <w:rPr>
          <w:noProof/>
          <w:lang w:val="es-ES"/>
        </w:rPr>
      </w:pPr>
      <w:r w:rsidRPr="004F4CA6">
        <w:rPr>
          <w:noProof/>
          <w:lang w:val="es-ES"/>
        </w:rPr>
        <w:lastRenderedPageBreak/>
        <w:t>Diagrama d</w:t>
      </w:r>
      <w:r>
        <w:rPr>
          <w:noProof/>
          <w:lang w:val="es-ES"/>
        </w:rPr>
        <w:t>e</w:t>
      </w:r>
      <w:r w:rsidRPr="004F4CA6">
        <w:rPr>
          <w:noProof/>
          <w:lang w:val="es-ES"/>
        </w:rPr>
        <w:t xml:space="preserve"> flujo</w:t>
      </w:r>
    </w:p>
    <w:p w:rsidR="004F4CA6" w:rsidRPr="004F4CA6" w:rsidRDefault="004F4CA6" w:rsidP="004F4CA6">
      <w:pPr>
        <w:spacing w:line="240" w:lineRule="auto"/>
        <w:rPr>
          <w:noProof/>
          <w:sz w:val="20"/>
          <w:szCs w:val="20"/>
          <w:lang w:val="es-ES"/>
        </w:rPr>
      </w:pPr>
    </w:p>
    <w:p w:rsidR="004F4CA6" w:rsidRPr="004F4CA6" w:rsidRDefault="004F4CA6" w:rsidP="004F4CA6">
      <w:pPr>
        <w:rPr>
          <w:noProof/>
          <w:lang w:val="es-ES"/>
        </w:rPr>
      </w:pPr>
      <w:r w:rsidRPr="004F4CA6">
        <w:rPr>
          <w:noProof/>
          <w:lang w:val="es-ES"/>
        </w:rPr>
        <w:t>https://prezi.com/nvj__6vo-7tz/mapa-de-eventos-misterios/</w:t>
      </w:r>
    </w:p>
    <w:p w:rsidR="00D41808" w:rsidRPr="004F4CA6" w:rsidRDefault="004F4CA6" w:rsidP="004F4CA6">
      <w:pPr>
        <w:rPr>
          <w:noProof/>
          <w:lang w:val="es-ES"/>
        </w:rPr>
      </w:pPr>
      <w:r w:rsidRPr="004F4CA6">
        <w:rPr>
          <w:noProof/>
          <w:lang w:val="es-ES"/>
        </w:rPr>
        <w:t>http://prezi.com/nvj__6vo-7tz/?utm_campaign=share&amp;utm_medium=copy&amp;rc=ex0share</w:t>
      </w:r>
    </w:p>
    <w:sectPr w:rsidR="00D41808" w:rsidRPr="004F4CA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808" w:rsidRDefault="00D41808">
      <w:pPr>
        <w:spacing w:after="0" w:line="240" w:lineRule="auto"/>
      </w:pPr>
      <w:r>
        <w:separator/>
      </w:r>
    </w:p>
  </w:endnote>
  <w:endnote w:type="continuationSeparator" w:id="0">
    <w:p w:rsidR="00D41808" w:rsidRDefault="00D41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808" w:rsidRDefault="00D41808">
      <w:pPr>
        <w:spacing w:after="0" w:line="240" w:lineRule="auto"/>
      </w:pPr>
      <w:r>
        <w:separator/>
      </w:r>
    </w:p>
  </w:footnote>
  <w:footnote w:type="continuationSeparator" w:id="0">
    <w:p w:rsidR="00D41808" w:rsidRDefault="00D41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F345E"/>
    <w:multiLevelType w:val="hybridMultilevel"/>
    <w:tmpl w:val="53E4B2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1152E"/>
    <w:multiLevelType w:val="hybridMultilevel"/>
    <w:tmpl w:val="10C6C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37A64"/>
    <w:multiLevelType w:val="hybridMultilevel"/>
    <w:tmpl w:val="BC28DC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014AE"/>
    <w:multiLevelType w:val="hybridMultilevel"/>
    <w:tmpl w:val="F9CCD4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F04CB"/>
    <w:multiLevelType w:val="hybridMultilevel"/>
    <w:tmpl w:val="6002ADE6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808"/>
    <w:rsid w:val="004573F6"/>
    <w:rsid w:val="004F4CA6"/>
    <w:rsid w:val="00C565CB"/>
    <w:rsid w:val="00D41808"/>
    <w:rsid w:val="00D529AB"/>
    <w:rsid w:val="00FA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1BB31AA-D596-4076-A5D6-8BF8AF93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099BDD" w:themeColor="text2"/>
    </w:rPr>
  </w:style>
  <w:style w:type="character" w:styleId="nfasissutil">
    <w:name w:val="Subtle Emphasis"/>
    <w:uiPriority w:val="19"/>
    <w:qFormat/>
    <w:rPr>
      <w:i/>
      <w:iCs/>
      <w:color w:val="044D6E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99BDD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independiente">
    <w:name w:val="Body Text"/>
    <w:basedOn w:val="Normal"/>
    <w:link w:val="TextoindependienteCar"/>
    <w:uiPriority w:val="99"/>
    <w:unhideWhenUsed/>
    <w:rsid w:val="00D4180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41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uela\AppData\Roaming\Microsoft\Template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4A67EC-82D8-4C88-A1E0-BE66638B2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1683</TotalTime>
  <Pages>2</Pages>
  <Words>314</Words>
  <Characters>1729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Manuela Morales</dc:creator>
  <cp:keywords/>
  <cp:lastModifiedBy>Manuela Morales</cp:lastModifiedBy>
  <cp:revision>2</cp:revision>
  <dcterms:created xsi:type="dcterms:W3CDTF">2015-07-19T23:38:00Z</dcterms:created>
  <dcterms:modified xsi:type="dcterms:W3CDTF">2015-07-21T04:30:00Z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